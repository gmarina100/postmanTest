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75183" w14:textId="17293D90" w:rsidR="00B92931" w:rsidRPr="00B92931" w:rsidRDefault="00B92931" w:rsidP="00B92931">
      <w:pPr>
        <w:numPr>
          <w:ilvl w:val="0"/>
          <w:numId w:val="9"/>
        </w:numPr>
        <w:tabs>
          <w:tab w:val="left" w:pos="20"/>
          <w:tab w:val="left" w:pos="360"/>
        </w:tabs>
        <w:autoSpaceDE w:val="0"/>
        <w:autoSpaceDN w:val="0"/>
        <w:adjustRightInd w:val="0"/>
        <w:rPr>
          <w:rFonts w:ascii="Helvetica Neue" w:hAnsi="Helvetica Neue" w:cs="Helvetica Neue"/>
          <w:color w:val="000000"/>
          <w:sz w:val="22"/>
          <w:szCs w:val="22"/>
          <w:lang w:val="en-US"/>
        </w:rPr>
      </w:pPr>
      <w:r w:rsidRPr="00B92931">
        <w:rPr>
          <w:rFonts w:ascii="Helvetica Neue" w:hAnsi="Helvetica Neue" w:cs="Helvetica Neue"/>
          <w:color w:val="000000"/>
          <w:sz w:val="22"/>
          <w:szCs w:val="22"/>
          <w:lang w:val="en-US"/>
        </w:rPr>
        <w:t>Introduction</w:t>
      </w:r>
    </w:p>
    <w:p w14:paraId="2987595C" w14:textId="69421865" w:rsidR="00B92931" w:rsidRDefault="00B92931" w:rsidP="00B92931">
      <w:pPr>
        <w:autoSpaceDE w:val="0"/>
        <w:autoSpaceDN w:val="0"/>
        <w:adjustRightInd w:val="0"/>
        <w:rPr>
          <w:rFonts w:ascii="Helvetica Neue" w:hAnsi="Helvetica Neue" w:cs="Helvetica Neue"/>
          <w:color w:val="000000"/>
          <w:sz w:val="22"/>
          <w:szCs w:val="22"/>
          <w:lang w:val="en-US"/>
        </w:rPr>
      </w:pPr>
      <w:r w:rsidRPr="00B92931">
        <w:rPr>
          <w:rFonts w:ascii="Helvetica Neue" w:hAnsi="Helvetica Neue" w:cs="Helvetica Neue"/>
          <w:color w:val="000000"/>
          <w:sz w:val="22"/>
          <w:szCs w:val="22"/>
          <w:lang w:val="en-US"/>
        </w:rPr>
        <w:t xml:space="preserve">The testing of ProyectoSegundamano will be performed using </w:t>
      </w:r>
      <w:r>
        <w:rPr>
          <w:rFonts w:ascii="Helvetica Neue" w:hAnsi="Helvetica Neue" w:cs="Helvetica Neue"/>
          <w:color w:val="000000"/>
          <w:sz w:val="22"/>
          <w:szCs w:val="22"/>
          <w:lang w:val="en-US"/>
        </w:rPr>
        <w:t>the knowledge acquired during the API Testing training. The project will test some of the APIs used on the website segundamano.mx and the testing will be automated.</w:t>
      </w:r>
    </w:p>
    <w:p w14:paraId="5E498726" w14:textId="77777777" w:rsidR="00B92931" w:rsidRPr="00B92931" w:rsidRDefault="00B92931" w:rsidP="00B92931">
      <w:pPr>
        <w:autoSpaceDE w:val="0"/>
        <w:autoSpaceDN w:val="0"/>
        <w:adjustRightInd w:val="0"/>
        <w:rPr>
          <w:rFonts w:ascii="Helvetica Neue" w:hAnsi="Helvetica Neue" w:cs="Helvetica Neue"/>
          <w:color w:val="000000"/>
          <w:sz w:val="22"/>
          <w:szCs w:val="22"/>
          <w:lang w:val="en-US"/>
        </w:rPr>
      </w:pPr>
    </w:p>
    <w:p w14:paraId="45D294FF" w14:textId="77777777" w:rsidR="00B92931" w:rsidRPr="00B92931" w:rsidRDefault="00B92931" w:rsidP="00B92931">
      <w:pPr>
        <w:numPr>
          <w:ilvl w:val="1"/>
          <w:numId w:val="10"/>
        </w:numPr>
        <w:tabs>
          <w:tab w:val="left" w:pos="360"/>
          <w:tab w:val="left" w:pos="720"/>
        </w:tabs>
        <w:autoSpaceDE w:val="0"/>
        <w:autoSpaceDN w:val="0"/>
        <w:adjustRightInd w:val="0"/>
        <w:rPr>
          <w:rFonts w:ascii="Helvetica Neue" w:hAnsi="Helvetica Neue" w:cs="Helvetica Neue"/>
          <w:color w:val="000000"/>
          <w:sz w:val="22"/>
          <w:szCs w:val="22"/>
          <w:lang w:val="en-US"/>
        </w:rPr>
      </w:pPr>
      <w:r w:rsidRPr="00B92931">
        <w:rPr>
          <w:rFonts w:ascii="Helvetica Neue" w:hAnsi="Helvetica Neue" w:cs="Helvetica Neue"/>
          <w:color w:val="000000"/>
          <w:sz w:val="22"/>
          <w:szCs w:val="22"/>
          <w:lang w:val="en-US"/>
        </w:rPr>
        <w:t>Scope</w:t>
      </w:r>
    </w:p>
    <w:p w14:paraId="780AEC24" w14:textId="55FFFB7F" w:rsidR="00B92931" w:rsidRDefault="00B92931" w:rsidP="00865265">
      <w:pPr>
        <w:rPr>
          <w:rFonts w:ascii="Helvetica Neue" w:hAnsi="Helvetica Neue" w:cs="Helvetica Neue"/>
          <w:color w:val="000000"/>
          <w:sz w:val="22"/>
          <w:szCs w:val="22"/>
          <w:lang w:val="en-US"/>
        </w:rPr>
      </w:pPr>
      <w:bookmarkStart w:id="0" w:name="OLE_LINK3"/>
      <w:bookmarkStart w:id="1" w:name="OLE_LINK4"/>
      <w:r>
        <w:rPr>
          <w:rFonts w:ascii="Helvetica Neue" w:hAnsi="Helvetica Neue" w:cs="Helvetica Neue"/>
          <w:color w:val="000000"/>
          <w:sz w:val="22"/>
          <w:szCs w:val="22"/>
          <w:lang w:val="en-US"/>
        </w:rPr>
        <w:t xml:space="preserve">The API testing will only cover the APIs that are used to go </w:t>
      </w:r>
      <w:r w:rsidR="00865265" w:rsidRPr="00865265">
        <w:rPr>
          <w:rFonts w:ascii="Helvetica Neue" w:hAnsi="Helvetica Neue" w:cs="Helvetica Neue"/>
          <w:color w:val="000000"/>
          <w:sz w:val="22"/>
          <w:szCs w:val="22"/>
          <w:lang w:val="en-US"/>
        </w:rPr>
        <w:t>throughout</w:t>
      </w:r>
      <w:r w:rsidR="00865265">
        <w:rPr>
          <w:rFonts w:ascii="Helvetica Neue" w:hAnsi="Helvetica Neue" w:cs="Helvetica Neue"/>
          <w:color w:val="000000"/>
          <w:sz w:val="22"/>
          <w:szCs w:val="22"/>
          <w:lang w:val="en-US"/>
        </w:rPr>
        <w:t xml:space="preserve"> </w:t>
      </w:r>
      <w:r>
        <w:rPr>
          <w:rFonts w:ascii="Helvetica Neue" w:hAnsi="Helvetica Neue" w:cs="Helvetica Neue"/>
          <w:color w:val="000000"/>
          <w:sz w:val="22"/>
          <w:szCs w:val="22"/>
          <w:lang w:val="en-US"/>
        </w:rPr>
        <w:t>the next flow:</w:t>
      </w:r>
    </w:p>
    <w:bookmarkEnd w:id="0"/>
    <w:bookmarkEnd w:id="1"/>
    <w:p w14:paraId="0CB105A7" w14:textId="5860147F" w:rsidR="00B92931" w:rsidRDefault="00B92931" w:rsidP="00B92931">
      <w:pPr>
        <w:autoSpaceDE w:val="0"/>
        <w:autoSpaceDN w:val="0"/>
        <w:adjustRightInd w:val="0"/>
        <w:rPr>
          <w:rFonts w:ascii="Helvetica Neue" w:hAnsi="Helvetica Neue" w:cs="Helvetica Neue"/>
          <w:color w:val="000000"/>
          <w:sz w:val="22"/>
          <w:szCs w:val="22"/>
          <w:lang w:val="en-US"/>
        </w:rPr>
      </w:pPr>
    </w:p>
    <w:p w14:paraId="78FF3269" w14:textId="535F320F" w:rsidR="00865265" w:rsidRDefault="00865265" w:rsidP="00B92931">
      <w:pPr>
        <w:autoSpaceDE w:val="0"/>
        <w:autoSpaceDN w:val="0"/>
        <w:adjustRightInd w:val="0"/>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 xml:space="preserve">A new user is created, it should be enabled to post and Ad, then and Ad should be created using the user just created, after post the Ad it should be edited, the Ad should be deleted. </w:t>
      </w:r>
    </w:p>
    <w:p w14:paraId="43BA4AF6" w14:textId="77777777" w:rsidR="00B92931" w:rsidRPr="00B92931" w:rsidRDefault="00B92931" w:rsidP="00B92931">
      <w:pPr>
        <w:autoSpaceDE w:val="0"/>
        <w:autoSpaceDN w:val="0"/>
        <w:adjustRightInd w:val="0"/>
        <w:rPr>
          <w:rFonts w:ascii="Helvetica Neue" w:hAnsi="Helvetica Neue" w:cs="Helvetica Neue"/>
          <w:color w:val="000000"/>
          <w:sz w:val="22"/>
          <w:szCs w:val="22"/>
          <w:lang w:val="en-US"/>
        </w:rPr>
      </w:pPr>
    </w:p>
    <w:p w14:paraId="5CDA97A2" w14:textId="77777777" w:rsidR="00B92931" w:rsidRPr="00B92931" w:rsidRDefault="00B92931" w:rsidP="00B92931">
      <w:pPr>
        <w:numPr>
          <w:ilvl w:val="1"/>
          <w:numId w:val="11"/>
        </w:numPr>
        <w:tabs>
          <w:tab w:val="left" w:pos="360"/>
          <w:tab w:val="left" w:pos="720"/>
        </w:tabs>
        <w:autoSpaceDE w:val="0"/>
        <w:autoSpaceDN w:val="0"/>
        <w:adjustRightInd w:val="0"/>
        <w:rPr>
          <w:rFonts w:ascii="Helvetica Neue" w:hAnsi="Helvetica Neue" w:cs="Helvetica Neue"/>
          <w:color w:val="000000"/>
          <w:sz w:val="22"/>
          <w:szCs w:val="22"/>
          <w:lang w:val="en-US"/>
        </w:rPr>
      </w:pPr>
      <w:r w:rsidRPr="00B92931">
        <w:rPr>
          <w:rFonts w:ascii="Helvetica Neue" w:hAnsi="Helvetica Neue" w:cs="Helvetica Neue"/>
          <w:color w:val="000000"/>
          <w:sz w:val="22"/>
          <w:szCs w:val="22"/>
          <w:lang w:val="en-US"/>
        </w:rPr>
        <w:t>Out Scope</w:t>
      </w:r>
    </w:p>
    <w:p w14:paraId="3C59385F" w14:textId="53B45022" w:rsidR="00865265" w:rsidRDefault="00865265" w:rsidP="00B92931">
      <w:pPr>
        <w:autoSpaceDE w:val="0"/>
        <w:autoSpaceDN w:val="0"/>
        <w:adjustRightInd w:val="0"/>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Testing will not cover any other API that is not used to perform the actions described on the scope.</w:t>
      </w:r>
    </w:p>
    <w:p w14:paraId="4773021E" w14:textId="40B5555D" w:rsidR="00865265" w:rsidRDefault="00865265" w:rsidP="00B92931">
      <w:pPr>
        <w:autoSpaceDE w:val="0"/>
        <w:autoSpaceDN w:val="0"/>
        <w:adjustRightInd w:val="0"/>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Defects will not be logged.</w:t>
      </w:r>
    </w:p>
    <w:p w14:paraId="079896D9" w14:textId="0870B412" w:rsidR="00865265" w:rsidRPr="00865265" w:rsidRDefault="00865265" w:rsidP="00B92931">
      <w:pPr>
        <w:autoSpaceDE w:val="0"/>
        <w:autoSpaceDN w:val="0"/>
        <w:adjustRightInd w:val="0"/>
        <w:rPr>
          <w:rFonts w:ascii="Helvetica Neue" w:hAnsi="Helvetica Neue" w:cs="Helvetica Neue"/>
          <w:color w:val="000000"/>
          <w:sz w:val="22"/>
          <w:szCs w:val="22"/>
          <w:lang w:val="en-US"/>
        </w:rPr>
      </w:pPr>
      <w:r w:rsidRPr="00865265">
        <w:rPr>
          <w:rFonts w:ascii="Helvetica Neue" w:hAnsi="Helvetica Neue" w:cs="Helvetica Neue"/>
          <w:color w:val="000000"/>
          <w:sz w:val="22"/>
          <w:szCs w:val="22"/>
          <w:lang w:val="en-US"/>
        </w:rPr>
        <w:t>Any other flow not d</w:t>
      </w:r>
      <w:r>
        <w:rPr>
          <w:rFonts w:ascii="Helvetica Neue" w:hAnsi="Helvetica Neue" w:cs="Helvetica Neue"/>
          <w:color w:val="000000"/>
          <w:sz w:val="22"/>
          <w:szCs w:val="22"/>
          <w:lang w:val="en-US"/>
        </w:rPr>
        <w:t>escribed on the scope will not be tested.</w:t>
      </w:r>
    </w:p>
    <w:p w14:paraId="105E0B4C" w14:textId="66B8C13F" w:rsidR="00B92931" w:rsidRPr="00B92931" w:rsidRDefault="00B92931" w:rsidP="00B92931">
      <w:pPr>
        <w:autoSpaceDE w:val="0"/>
        <w:autoSpaceDN w:val="0"/>
        <w:adjustRightInd w:val="0"/>
        <w:rPr>
          <w:rFonts w:ascii="Helvetica Neue" w:hAnsi="Helvetica Neue" w:cs="Helvetica Neue"/>
          <w:color w:val="000000"/>
          <w:sz w:val="22"/>
          <w:szCs w:val="22"/>
          <w:lang w:val="en-US"/>
        </w:rPr>
      </w:pPr>
    </w:p>
    <w:p w14:paraId="02E419FC" w14:textId="66DB9D91" w:rsidR="00B92931" w:rsidRPr="00B92931" w:rsidRDefault="00B92931" w:rsidP="00B92931">
      <w:pPr>
        <w:numPr>
          <w:ilvl w:val="0"/>
          <w:numId w:val="11"/>
        </w:numPr>
        <w:tabs>
          <w:tab w:val="left" w:pos="20"/>
          <w:tab w:val="left" w:pos="360"/>
        </w:tabs>
        <w:autoSpaceDE w:val="0"/>
        <w:autoSpaceDN w:val="0"/>
        <w:adjustRightInd w:val="0"/>
        <w:rPr>
          <w:rFonts w:ascii="Helvetica Neue" w:hAnsi="Helvetica Neue" w:cs="Helvetica Neue"/>
          <w:color w:val="000000"/>
          <w:sz w:val="22"/>
          <w:szCs w:val="22"/>
          <w:lang w:val="en-US"/>
        </w:rPr>
      </w:pPr>
      <w:r w:rsidRPr="00B92931">
        <w:rPr>
          <w:rFonts w:ascii="Helvetica Neue" w:hAnsi="Helvetica Neue" w:cs="Helvetica Neue"/>
          <w:color w:val="000000"/>
          <w:sz w:val="22"/>
          <w:szCs w:val="22"/>
          <w:lang w:val="en-US"/>
        </w:rPr>
        <w:t>Objective</w:t>
      </w:r>
    </w:p>
    <w:p w14:paraId="50DDB8CE" w14:textId="04F2C5BF" w:rsidR="00865265" w:rsidRDefault="00865265" w:rsidP="00B92931">
      <w:pPr>
        <w:autoSpaceDE w:val="0"/>
        <w:autoSpaceDN w:val="0"/>
        <w:adjustRightInd w:val="0"/>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API testing should be developed using Postman as the tool to create the requests and once the flow has been completed it should be automated using Rest Assured.</w:t>
      </w:r>
    </w:p>
    <w:p w14:paraId="4DEFA477" w14:textId="77777777" w:rsidR="00B92931" w:rsidRPr="00865265" w:rsidRDefault="00B92931" w:rsidP="00B92931">
      <w:pPr>
        <w:autoSpaceDE w:val="0"/>
        <w:autoSpaceDN w:val="0"/>
        <w:adjustRightInd w:val="0"/>
        <w:rPr>
          <w:rFonts w:ascii="Helvetica Neue" w:hAnsi="Helvetica Neue" w:cs="Helvetica Neue"/>
          <w:color w:val="000000"/>
          <w:sz w:val="22"/>
          <w:szCs w:val="22"/>
          <w:lang w:val="es-MX"/>
        </w:rPr>
      </w:pPr>
    </w:p>
    <w:p w14:paraId="7D853B90" w14:textId="77777777" w:rsidR="00B92931" w:rsidRPr="00B92931" w:rsidRDefault="00B92931" w:rsidP="00B92931">
      <w:pPr>
        <w:numPr>
          <w:ilvl w:val="0"/>
          <w:numId w:val="11"/>
        </w:numPr>
        <w:tabs>
          <w:tab w:val="left" w:pos="20"/>
          <w:tab w:val="left" w:pos="360"/>
        </w:tabs>
        <w:autoSpaceDE w:val="0"/>
        <w:autoSpaceDN w:val="0"/>
        <w:adjustRightInd w:val="0"/>
        <w:rPr>
          <w:rFonts w:ascii="Helvetica Neue" w:hAnsi="Helvetica Neue" w:cs="Helvetica Neue"/>
          <w:color w:val="000000"/>
          <w:sz w:val="22"/>
          <w:szCs w:val="22"/>
          <w:lang w:val="en-US"/>
        </w:rPr>
      </w:pPr>
      <w:r w:rsidRPr="00B92931">
        <w:rPr>
          <w:rFonts w:ascii="Helvetica Neue" w:hAnsi="Helvetica Neue" w:cs="Helvetica Neue"/>
          <w:color w:val="000000"/>
          <w:sz w:val="22"/>
          <w:szCs w:val="22"/>
          <w:lang w:val="en-US"/>
        </w:rPr>
        <w:t>Roles</w:t>
      </w:r>
    </w:p>
    <w:p w14:paraId="3367B299" w14:textId="6405C8D2" w:rsidR="00865265" w:rsidRPr="00865265" w:rsidRDefault="00865265" w:rsidP="00B92931">
      <w:pPr>
        <w:autoSpaceDE w:val="0"/>
        <w:autoSpaceDN w:val="0"/>
        <w:adjustRightInd w:val="0"/>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 xml:space="preserve">The testing will be performed by the QA Analyst that took the API Testing trainings. </w:t>
      </w:r>
      <w:r w:rsidRPr="00865265">
        <w:rPr>
          <w:rFonts w:ascii="Helvetica Neue" w:hAnsi="Helvetica Neue" w:cs="Helvetica Neue"/>
          <w:color w:val="000000"/>
          <w:sz w:val="22"/>
          <w:szCs w:val="22"/>
          <w:lang w:val="en-US"/>
        </w:rPr>
        <w:t xml:space="preserve">She will be responsible of develop the tests cases and </w:t>
      </w:r>
      <w:r>
        <w:rPr>
          <w:rFonts w:ascii="Helvetica Neue" w:hAnsi="Helvetica Neue" w:cs="Helvetica Neue"/>
          <w:color w:val="000000"/>
          <w:sz w:val="22"/>
          <w:szCs w:val="22"/>
          <w:lang w:val="en-US"/>
        </w:rPr>
        <w:t>automate the</w:t>
      </w:r>
      <w:r w:rsidR="00FD5261">
        <w:rPr>
          <w:rFonts w:ascii="Helvetica Neue" w:hAnsi="Helvetica Neue" w:cs="Helvetica Neue"/>
          <w:color w:val="000000"/>
          <w:sz w:val="22"/>
          <w:szCs w:val="22"/>
          <w:lang w:val="en-US"/>
        </w:rPr>
        <w:t xml:space="preserve">m. </w:t>
      </w:r>
    </w:p>
    <w:p w14:paraId="091D41E8" w14:textId="77777777" w:rsidR="00B92931" w:rsidRPr="00865265" w:rsidRDefault="00B92931" w:rsidP="00B92931">
      <w:pPr>
        <w:autoSpaceDE w:val="0"/>
        <w:autoSpaceDN w:val="0"/>
        <w:adjustRightInd w:val="0"/>
        <w:rPr>
          <w:rFonts w:ascii="Helvetica Neue" w:hAnsi="Helvetica Neue" w:cs="Helvetica Neue"/>
          <w:color w:val="000000"/>
          <w:sz w:val="22"/>
          <w:szCs w:val="22"/>
          <w:lang w:val="es-MX"/>
        </w:rPr>
      </w:pPr>
    </w:p>
    <w:p w14:paraId="427614C2" w14:textId="16497272" w:rsidR="00B92931" w:rsidRPr="00B92931" w:rsidRDefault="00B92931" w:rsidP="00B92931">
      <w:pPr>
        <w:numPr>
          <w:ilvl w:val="0"/>
          <w:numId w:val="11"/>
        </w:numPr>
        <w:tabs>
          <w:tab w:val="left" w:pos="20"/>
          <w:tab w:val="left" w:pos="360"/>
        </w:tabs>
        <w:autoSpaceDE w:val="0"/>
        <w:autoSpaceDN w:val="0"/>
        <w:adjustRightInd w:val="0"/>
        <w:rPr>
          <w:rFonts w:ascii="Helvetica Neue" w:hAnsi="Helvetica Neue" w:cs="Helvetica Neue"/>
          <w:color w:val="000000"/>
          <w:sz w:val="22"/>
          <w:szCs w:val="22"/>
          <w:lang w:val="en-US"/>
        </w:rPr>
      </w:pPr>
      <w:r w:rsidRPr="00B92931">
        <w:rPr>
          <w:rFonts w:ascii="Helvetica Neue" w:hAnsi="Helvetica Neue" w:cs="Helvetica Neue"/>
          <w:color w:val="000000"/>
          <w:sz w:val="22"/>
          <w:szCs w:val="22"/>
          <w:lang w:val="en-US"/>
        </w:rPr>
        <w:t>Testing Approach</w:t>
      </w:r>
    </w:p>
    <w:p w14:paraId="13CBB2B0" w14:textId="162998CD" w:rsidR="00FD5261" w:rsidRDefault="00FD5261" w:rsidP="00B92931">
      <w:pPr>
        <w:autoSpaceDE w:val="0"/>
        <w:autoSpaceDN w:val="0"/>
        <w:adjustRightInd w:val="0"/>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 xml:space="preserve">To develop the tests and to automate them, first the API URLs will need to be identified performing a manual execution of the flow descried on the scope. </w:t>
      </w:r>
    </w:p>
    <w:p w14:paraId="54D7B542" w14:textId="1B2C8C49" w:rsidR="00FD5261" w:rsidRDefault="00FD5261" w:rsidP="00B92931">
      <w:pPr>
        <w:autoSpaceDE w:val="0"/>
        <w:autoSpaceDN w:val="0"/>
        <w:adjustRightInd w:val="0"/>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The actions that will be tested are:</w:t>
      </w:r>
    </w:p>
    <w:p w14:paraId="170E98A6" w14:textId="3D5C5626" w:rsidR="00FD5261" w:rsidRDefault="00FD5261" w:rsidP="00B92931">
      <w:pPr>
        <w:autoSpaceDE w:val="0"/>
        <w:autoSpaceDN w:val="0"/>
        <w:adjustRightInd w:val="0"/>
        <w:rPr>
          <w:rFonts w:ascii="Helvetica Neue" w:hAnsi="Helvetica Neue" w:cs="Helvetica Neue"/>
          <w:color w:val="000000"/>
          <w:sz w:val="22"/>
          <w:szCs w:val="22"/>
          <w:lang w:val="es-MX"/>
        </w:rPr>
      </w:pPr>
      <w:r w:rsidRPr="00FD5261">
        <w:rPr>
          <w:rFonts w:ascii="Helvetica Neue" w:hAnsi="Helvetica Neue" w:cs="Helvetica Neue"/>
          <w:color w:val="000000"/>
          <w:sz w:val="22"/>
          <w:szCs w:val="22"/>
          <w:lang w:val="es-MX"/>
        </w:rPr>
        <w:t>Create</w:t>
      </w:r>
      <w:r>
        <w:rPr>
          <w:rFonts w:ascii="Helvetica Neue" w:hAnsi="Helvetica Neue" w:cs="Helvetica Neue"/>
          <w:color w:val="000000"/>
          <w:sz w:val="22"/>
          <w:szCs w:val="22"/>
          <w:lang w:val="es-MX"/>
        </w:rPr>
        <w:t xml:space="preserve"> user</w:t>
      </w:r>
    </w:p>
    <w:p w14:paraId="1A61C227" w14:textId="6CC5F23B" w:rsidR="00FD5261" w:rsidRDefault="00FD5261" w:rsidP="00B92931">
      <w:pPr>
        <w:autoSpaceDE w:val="0"/>
        <w:autoSpaceDN w:val="0"/>
        <w:adjustRightInd w:val="0"/>
        <w:rPr>
          <w:rFonts w:ascii="Helvetica Neue" w:hAnsi="Helvetica Neue" w:cs="Helvetica Neue"/>
          <w:color w:val="000000"/>
          <w:sz w:val="22"/>
          <w:szCs w:val="22"/>
          <w:lang w:val="es-MX"/>
        </w:rPr>
      </w:pPr>
      <w:r>
        <w:rPr>
          <w:rFonts w:ascii="Helvetica Neue" w:hAnsi="Helvetica Neue" w:cs="Helvetica Neue"/>
          <w:color w:val="000000"/>
          <w:sz w:val="22"/>
          <w:szCs w:val="22"/>
          <w:lang w:val="es-MX"/>
        </w:rPr>
        <w:t>Post an Ad</w:t>
      </w:r>
    </w:p>
    <w:p w14:paraId="00EAA937" w14:textId="28EF87BF" w:rsidR="00FD5261" w:rsidRDefault="00FD5261" w:rsidP="00B92931">
      <w:pPr>
        <w:autoSpaceDE w:val="0"/>
        <w:autoSpaceDN w:val="0"/>
        <w:adjustRightInd w:val="0"/>
        <w:rPr>
          <w:rFonts w:ascii="Helvetica Neue" w:hAnsi="Helvetica Neue" w:cs="Helvetica Neue"/>
          <w:color w:val="000000"/>
          <w:sz w:val="22"/>
          <w:szCs w:val="22"/>
          <w:lang w:val="es-MX"/>
        </w:rPr>
      </w:pPr>
      <w:r>
        <w:rPr>
          <w:rFonts w:ascii="Helvetica Neue" w:hAnsi="Helvetica Neue" w:cs="Helvetica Neue"/>
          <w:color w:val="000000"/>
          <w:sz w:val="22"/>
          <w:szCs w:val="22"/>
          <w:lang w:val="es-MX"/>
        </w:rPr>
        <w:t>Edit the Ad</w:t>
      </w:r>
    </w:p>
    <w:p w14:paraId="506A5515" w14:textId="72867C2A" w:rsidR="00FD5261" w:rsidRPr="00FD5261" w:rsidRDefault="00FD5261" w:rsidP="00B92931">
      <w:pPr>
        <w:autoSpaceDE w:val="0"/>
        <w:autoSpaceDN w:val="0"/>
        <w:adjustRightInd w:val="0"/>
        <w:rPr>
          <w:rFonts w:ascii="Helvetica Neue" w:hAnsi="Helvetica Neue" w:cs="Helvetica Neue"/>
          <w:color w:val="000000"/>
          <w:sz w:val="22"/>
          <w:szCs w:val="22"/>
          <w:lang w:val="es-MX"/>
        </w:rPr>
      </w:pPr>
      <w:r>
        <w:rPr>
          <w:rFonts w:ascii="Helvetica Neue" w:hAnsi="Helvetica Neue" w:cs="Helvetica Neue"/>
          <w:color w:val="000000"/>
          <w:sz w:val="22"/>
          <w:szCs w:val="22"/>
          <w:lang w:val="es-MX"/>
        </w:rPr>
        <w:t>Delete the Ad</w:t>
      </w:r>
    </w:p>
    <w:p w14:paraId="3107BF65" w14:textId="07E44F91" w:rsidR="00B92931" w:rsidRDefault="00B92931" w:rsidP="00B92931">
      <w:pPr>
        <w:autoSpaceDE w:val="0"/>
        <w:autoSpaceDN w:val="0"/>
        <w:adjustRightInd w:val="0"/>
        <w:rPr>
          <w:rFonts w:ascii="Helvetica Neue" w:hAnsi="Helvetica Neue" w:cs="Helvetica Neue"/>
          <w:color w:val="000000"/>
          <w:sz w:val="22"/>
          <w:szCs w:val="22"/>
          <w:lang w:val="es-MX"/>
        </w:rPr>
      </w:pPr>
    </w:p>
    <w:p w14:paraId="17A8ED0B" w14:textId="34F9250E" w:rsidR="00FD5261" w:rsidRDefault="00FD5261" w:rsidP="00B92931">
      <w:pPr>
        <w:autoSpaceDE w:val="0"/>
        <w:autoSpaceDN w:val="0"/>
        <w:adjustRightInd w:val="0"/>
        <w:rPr>
          <w:rFonts w:ascii="Helvetica Neue" w:hAnsi="Helvetica Neue" w:cs="Helvetica Neue"/>
          <w:color w:val="000000"/>
          <w:sz w:val="22"/>
          <w:szCs w:val="22"/>
          <w:lang w:val="en-US"/>
        </w:rPr>
      </w:pPr>
      <w:r w:rsidRPr="00FD5261">
        <w:rPr>
          <w:rFonts w:ascii="Helvetica Neue" w:hAnsi="Helvetica Neue" w:cs="Helvetica Neue"/>
          <w:color w:val="000000"/>
          <w:sz w:val="22"/>
          <w:szCs w:val="22"/>
          <w:lang w:val="en-US"/>
        </w:rPr>
        <w:t xml:space="preserve">A collection in Postman should </w:t>
      </w:r>
      <w:r>
        <w:rPr>
          <w:rFonts w:ascii="Helvetica Neue" w:hAnsi="Helvetica Neue" w:cs="Helvetica Neue"/>
          <w:color w:val="000000"/>
          <w:sz w:val="22"/>
          <w:szCs w:val="22"/>
          <w:lang w:val="en-US"/>
        </w:rPr>
        <w:t>be created to gather all the request and test that will be used to test the APIs, after that those requests should be automated using Rest</w:t>
      </w:r>
      <w:r w:rsidR="00747653">
        <w:rPr>
          <w:rFonts w:ascii="Helvetica Neue" w:hAnsi="Helvetica Neue" w:cs="Helvetica Neue"/>
          <w:color w:val="000000"/>
          <w:sz w:val="22"/>
          <w:szCs w:val="22"/>
          <w:lang w:val="en-US"/>
        </w:rPr>
        <w:t xml:space="preserve"> </w:t>
      </w:r>
      <w:r>
        <w:rPr>
          <w:rFonts w:ascii="Helvetica Neue" w:hAnsi="Helvetica Neue" w:cs="Helvetica Neue"/>
          <w:color w:val="000000"/>
          <w:sz w:val="22"/>
          <w:szCs w:val="22"/>
          <w:lang w:val="en-US"/>
        </w:rPr>
        <w:t>Assured.</w:t>
      </w:r>
    </w:p>
    <w:p w14:paraId="5438F12A" w14:textId="56FF46D9" w:rsidR="00B92931" w:rsidRPr="00FD5261" w:rsidRDefault="00FD5261" w:rsidP="00B92931">
      <w:pPr>
        <w:autoSpaceDE w:val="0"/>
        <w:autoSpaceDN w:val="0"/>
        <w:adjustRightInd w:val="0"/>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 xml:space="preserve">  </w:t>
      </w:r>
    </w:p>
    <w:p w14:paraId="2788AE81" w14:textId="77DC3271" w:rsidR="00B92931" w:rsidRPr="00B92931" w:rsidRDefault="00B92931" w:rsidP="00B92931">
      <w:pPr>
        <w:numPr>
          <w:ilvl w:val="0"/>
          <w:numId w:val="11"/>
        </w:numPr>
        <w:tabs>
          <w:tab w:val="left" w:pos="20"/>
          <w:tab w:val="left" w:pos="360"/>
        </w:tabs>
        <w:autoSpaceDE w:val="0"/>
        <w:autoSpaceDN w:val="0"/>
        <w:adjustRightInd w:val="0"/>
        <w:rPr>
          <w:rFonts w:ascii="Helvetica Neue" w:hAnsi="Helvetica Neue" w:cs="Helvetica Neue"/>
          <w:color w:val="000000"/>
          <w:sz w:val="22"/>
          <w:szCs w:val="22"/>
          <w:lang w:val="en-US"/>
        </w:rPr>
      </w:pPr>
      <w:r w:rsidRPr="00B92931">
        <w:rPr>
          <w:rFonts w:ascii="Helvetica Neue" w:hAnsi="Helvetica Neue" w:cs="Helvetica Neue"/>
          <w:color w:val="000000"/>
          <w:sz w:val="22"/>
          <w:szCs w:val="22"/>
          <w:lang w:val="en-US"/>
        </w:rPr>
        <w:t>Test Environment</w:t>
      </w:r>
    </w:p>
    <w:p w14:paraId="38D3B013" w14:textId="02F1F663" w:rsidR="00FD5261" w:rsidRDefault="00FD5261" w:rsidP="00B92931">
      <w:pPr>
        <w:autoSpaceDE w:val="0"/>
        <w:autoSpaceDN w:val="0"/>
        <w:adjustRightInd w:val="0"/>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The test requirements to set the test environment are:</w:t>
      </w:r>
    </w:p>
    <w:p w14:paraId="16AC2F98" w14:textId="15899B93" w:rsidR="00FD5261" w:rsidRDefault="00FD5261" w:rsidP="00B92931">
      <w:pPr>
        <w:autoSpaceDE w:val="0"/>
        <w:autoSpaceDN w:val="0"/>
        <w:adjustRightInd w:val="0"/>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Computer with internet access.</w:t>
      </w:r>
    </w:p>
    <w:p w14:paraId="78B3B6B2" w14:textId="44CCBCAE" w:rsidR="00FD5261" w:rsidRDefault="00747653" w:rsidP="00B92931">
      <w:pPr>
        <w:autoSpaceDE w:val="0"/>
        <w:autoSpaceDN w:val="0"/>
        <w:adjustRightInd w:val="0"/>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Postman application</w:t>
      </w:r>
    </w:p>
    <w:p w14:paraId="5BD47CA8" w14:textId="42D6C321" w:rsidR="00747653" w:rsidRDefault="00747653" w:rsidP="00B92931">
      <w:pPr>
        <w:autoSpaceDE w:val="0"/>
        <w:autoSpaceDN w:val="0"/>
        <w:adjustRightInd w:val="0"/>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Development IDE</w:t>
      </w:r>
    </w:p>
    <w:p w14:paraId="77F9B545" w14:textId="77777777" w:rsidR="00B92931" w:rsidRPr="00B92931" w:rsidRDefault="00B92931" w:rsidP="00B92931">
      <w:pPr>
        <w:autoSpaceDE w:val="0"/>
        <w:autoSpaceDN w:val="0"/>
        <w:adjustRightInd w:val="0"/>
        <w:rPr>
          <w:rFonts w:ascii="Helvetica Neue" w:hAnsi="Helvetica Neue" w:cs="Helvetica Neue"/>
          <w:color w:val="000000"/>
          <w:sz w:val="22"/>
          <w:szCs w:val="22"/>
          <w:lang w:val="en-US"/>
        </w:rPr>
      </w:pPr>
    </w:p>
    <w:p w14:paraId="41AC1426" w14:textId="7173A51D" w:rsidR="00B92931" w:rsidRPr="00B92931" w:rsidRDefault="00B92931" w:rsidP="00B92931">
      <w:pPr>
        <w:numPr>
          <w:ilvl w:val="0"/>
          <w:numId w:val="11"/>
        </w:numPr>
        <w:tabs>
          <w:tab w:val="left" w:pos="20"/>
          <w:tab w:val="left" w:pos="360"/>
        </w:tabs>
        <w:autoSpaceDE w:val="0"/>
        <w:autoSpaceDN w:val="0"/>
        <w:adjustRightInd w:val="0"/>
        <w:rPr>
          <w:rFonts w:ascii="Helvetica Neue" w:hAnsi="Helvetica Neue" w:cs="Helvetica Neue"/>
          <w:color w:val="000000"/>
          <w:sz w:val="22"/>
          <w:szCs w:val="22"/>
          <w:lang w:val="en-US"/>
        </w:rPr>
      </w:pPr>
      <w:r w:rsidRPr="00B92931">
        <w:rPr>
          <w:rFonts w:ascii="Helvetica Neue" w:hAnsi="Helvetica Neue" w:cs="Helvetica Neue"/>
          <w:color w:val="000000"/>
          <w:sz w:val="22"/>
          <w:szCs w:val="22"/>
          <w:lang w:val="en-US"/>
        </w:rPr>
        <w:t>Exit criteria</w:t>
      </w:r>
    </w:p>
    <w:p w14:paraId="3229A833" w14:textId="055BFCAD" w:rsidR="006C47AA" w:rsidRPr="00B92931" w:rsidRDefault="00747653" w:rsidP="00747653">
      <w:pPr>
        <w:autoSpaceDE w:val="0"/>
        <w:autoSpaceDN w:val="0"/>
        <w:adjustRightInd w:val="0"/>
        <w:rPr>
          <w:lang w:val="en-US"/>
        </w:rPr>
      </w:pPr>
      <w:r>
        <w:rPr>
          <w:rFonts w:ascii="Helvetica Neue" w:hAnsi="Helvetica Neue" w:cs="Helvetica Neue"/>
          <w:color w:val="000000"/>
          <w:sz w:val="22"/>
          <w:szCs w:val="22"/>
          <w:lang w:val="en-US"/>
        </w:rPr>
        <w:t>Testing will be considered as completed once that all the tests successfully passed.</w:t>
      </w:r>
    </w:p>
    <w:sectPr w:rsidR="006C47AA" w:rsidRPr="00B92931" w:rsidSect="0038245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2"/>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9DB02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FF2D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A25E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931"/>
    <w:rsid w:val="00170DA7"/>
    <w:rsid w:val="002A1985"/>
    <w:rsid w:val="006C47AA"/>
    <w:rsid w:val="00747653"/>
    <w:rsid w:val="00865265"/>
    <w:rsid w:val="00B92931"/>
    <w:rsid w:val="00FD5261"/>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29755405"/>
  <w15:chartTrackingRefBased/>
  <w15:docId w15:val="{63AC5534-4177-784C-91FD-F078FF57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53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González</dc:creator>
  <cp:keywords/>
  <dc:description/>
  <cp:lastModifiedBy>Marina González</cp:lastModifiedBy>
  <cp:revision>2</cp:revision>
  <dcterms:created xsi:type="dcterms:W3CDTF">2020-05-28T20:21:00Z</dcterms:created>
  <dcterms:modified xsi:type="dcterms:W3CDTF">2020-05-28T20:55:00Z</dcterms:modified>
</cp:coreProperties>
</file>